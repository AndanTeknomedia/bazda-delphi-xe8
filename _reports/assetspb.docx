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4D0" w:rsidRPr="0039091C" w:rsidRDefault="005656F4" w:rsidP="0039091C">
      <w:pPr>
        <w:spacing w:line="360" w:lineRule="auto"/>
        <w:rPr>
          <w:rFonts w:ascii="Cambria" w:hAnsi="Cambria"/>
          <w:b/>
          <w:sz w:val="24"/>
          <w:szCs w:val="24"/>
          <w:u w:val="single"/>
          <w:lang w:val="en-US"/>
        </w:rPr>
      </w:pPr>
      <w:r w:rsidRPr="000E5776">
        <w:rPr>
          <w:rFonts w:ascii="Cambria" w:hAnsi="Cambria"/>
          <w:sz w:val="24"/>
          <w:szCs w:val="24"/>
        </w:rPr>
        <w:t>Perihal</w:t>
      </w:r>
      <w:r w:rsidR="000E5776">
        <w:rPr>
          <w:rFonts w:ascii="Cambria" w:hAnsi="Cambria"/>
          <w:sz w:val="24"/>
          <w:szCs w:val="24"/>
          <w:lang w:val="en-US"/>
        </w:rPr>
        <w:t xml:space="preserve"> </w:t>
      </w:r>
      <w:r w:rsidRPr="000E5776">
        <w:rPr>
          <w:rFonts w:ascii="Cambria" w:hAnsi="Cambria"/>
          <w:sz w:val="24"/>
          <w:szCs w:val="24"/>
        </w:rPr>
        <w:t xml:space="preserve">: </w:t>
      </w:r>
      <w:r w:rsidR="005E0EBA">
        <w:rPr>
          <w:rFonts w:ascii="Cambria" w:hAnsi="Cambria"/>
          <w:b/>
          <w:sz w:val="24"/>
          <w:szCs w:val="24"/>
          <w:lang w:val="en-US"/>
        </w:rPr>
        <w:t>%perihal%</w:t>
      </w:r>
    </w:p>
    <w:p w:rsidR="000507FC" w:rsidRPr="000E5776" w:rsidRDefault="000507FC" w:rsidP="000507FC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A754D0" w:rsidRPr="000E5776" w:rsidRDefault="005656F4" w:rsidP="000507FC">
      <w:pPr>
        <w:pStyle w:val="NoSpacing"/>
        <w:rPr>
          <w:rFonts w:ascii="Cambria" w:hAnsi="Cambria"/>
          <w:sz w:val="24"/>
          <w:szCs w:val="24"/>
        </w:rPr>
      </w:pPr>
      <w:r w:rsidRPr="000E5776">
        <w:rPr>
          <w:rFonts w:ascii="Cambria" w:hAnsi="Cambria"/>
          <w:sz w:val="24"/>
          <w:szCs w:val="24"/>
        </w:rPr>
        <w:t>Kepada Yth.,</w:t>
      </w:r>
    </w:p>
    <w:p w:rsidR="00A754D0" w:rsidRPr="0039091C" w:rsidRDefault="0039091C" w:rsidP="000507FC">
      <w:pPr>
        <w:pStyle w:val="NoSpacing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%tujuansurat%</w:t>
      </w:r>
    </w:p>
    <w:p w:rsidR="000507FC" w:rsidRPr="000E5776" w:rsidRDefault="005656F4" w:rsidP="000507FC">
      <w:pPr>
        <w:pStyle w:val="NoSpacing"/>
        <w:rPr>
          <w:rFonts w:ascii="Cambria" w:hAnsi="Cambria"/>
          <w:sz w:val="24"/>
          <w:szCs w:val="24"/>
          <w:lang w:val="en-US"/>
        </w:rPr>
      </w:pPr>
      <w:r w:rsidRPr="000E5776">
        <w:rPr>
          <w:rFonts w:ascii="Cambria" w:hAnsi="Cambria"/>
          <w:sz w:val="24"/>
          <w:szCs w:val="24"/>
        </w:rPr>
        <w:t>Di</w:t>
      </w:r>
    </w:p>
    <w:p w:rsidR="00A754D0" w:rsidRPr="000E5776" w:rsidRDefault="0039091C" w:rsidP="000507FC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%tempat%</w:t>
      </w:r>
    </w:p>
    <w:p w:rsidR="000507FC" w:rsidRPr="000E5776" w:rsidRDefault="000507FC" w:rsidP="000507FC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A754D0" w:rsidRDefault="005656F4" w:rsidP="000507FC">
      <w:pPr>
        <w:pStyle w:val="NoSpacing"/>
        <w:rPr>
          <w:rFonts w:ascii="Cambria" w:hAnsi="Cambria"/>
          <w:sz w:val="24"/>
          <w:szCs w:val="24"/>
          <w:lang w:val="en-US"/>
        </w:rPr>
      </w:pPr>
      <w:r w:rsidRPr="000E5776">
        <w:rPr>
          <w:rFonts w:ascii="Cambria" w:hAnsi="Cambria"/>
          <w:sz w:val="24"/>
          <w:szCs w:val="24"/>
        </w:rPr>
        <w:t>Dengan hormat.</w:t>
      </w:r>
    </w:p>
    <w:p w:rsidR="00E7492F" w:rsidRPr="00E7492F" w:rsidRDefault="00E7492F" w:rsidP="000507FC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39091C" w:rsidRDefault="0039091C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Berkenaan dengan kebutuhan barang/alat bantu pekerjaan di bagian %divisi%, kami mengajukan permintaan pengadaan barang sebagaimana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812"/>
        <w:gridCol w:w="2468"/>
      </w:tblGrid>
      <w:tr w:rsidR="008841C0" w:rsidTr="008841C0">
        <w:trPr>
          <w:trHeight w:val="330"/>
          <w:jc w:val="center"/>
        </w:trPr>
        <w:tc>
          <w:tcPr>
            <w:tcW w:w="675" w:type="dxa"/>
            <w:vAlign w:val="center"/>
          </w:tcPr>
          <w:p w:rsidR="008841C0" w:rsidRPr="008841C0" w:rsidRDefault="008841C0" w:rsidP="008841C0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8841C0">
              <w:rPr>
                <w:rFonts w:ascii="Cambria" w:hAnsi="Cambria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812" w:type="dxa"/>
            <w:vAlign w:val="center"/>
          </w:tcPr>
          <w:p w:rsidR="008841C0" w:rsidRPr="008841C0" w:rsidRDefault="008841C0" w:rsidP="008841C0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8841C0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2468" w:type="dxa"/>
            <w:vAlign w:val="center"/>
          </w:tcPr>
          <w:p w:rsidR="008841C0" w:rsidRPr="008841C0" w:rsidRDefault="008841C0" w:rsidP="008841C0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8841C0">
              <w:rPr>
                <w:rFonts w:ascii="Cambria" w:hAnsi="Cambria"/>
                <w:b/>
                <w:sz w:val="24"/>
                <w:szCs w:val="24"/>
                <w:lang w:val="en-US"/>
              </w:rPr>
              <w:t>Jumlah</w:t>
            </w:r>
          </w:p>
        </w:tc>
      </w:tr>
    </w:tbl>
    <w:p w:rsidR="0039091C" w:rsidRDefault="0039091C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A754D0" w:rsidRPr="000E5776" w:rsidRDefault="0039091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Demikian surat permintaan ini dibuat berdasarkan urgensi barang/alat bantu dimaksud bagi pekerjaan kami</w:t>
      </w:r>
      <w:r w:rsidR="005656F4" w:rsidRPr="000E5776">
        <w:rPr>
          <w:rFonts w:ascii="Cambria" w:hAnsi="Cambria"/>
          <w:sz w:val="24"/>
          <w:szCs w:val="24"/>
        </w:rPr>
        <w:t>.</w:t>
      </w:r>
    </w:p>
    <w:p w:rsidR="0039091C" w:rsidRDefault="0039091C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3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4478"/>
        <w:gridCol w:w="4478"/>
      </w:tblGrid>
      <w:tr w:rsidR="001D40D6" w:rsidTr="001D40D6">
        <w:tc>
          <w:tcPr>
            <w:tcW w:w="4477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%tempatttd%</w:t>
            </w:r>
            <w:r w:rsidRPr="000E5776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%tglttd%</w:t>
            </w: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1D40D6" w:rsidTr="001D40D6">
        <w:tc>
          <w:tcPr>
            <w:tcW w:w="4477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</w:rPr>
            </w:pPr>
            <w:r w:rsidRPr="000E5776">
              <w:rPr>
                <w:rFonts w:ascii="Cambria" w:hAnsi="Cambria"/>
                <w:sz w:val="24"/>
                <w:szCs w:val="24"/>
              </w:rPr>
              <w:t>Hormat kami,</w:t>
            </w:r>
          </w:p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478" w:type="dxa"/>
          </w:tcPr>
          <w:p w:rsidR="001D40D6" w:rsidRP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</w:p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1D40D6" w:rsidTr="001D40D6">
        <w:tc>
          <w:tcPr>
            <w:tcW w:w="4477" w:type="dxa"/>
          </w:tcPr>
          <w:p w:rsidR="001D40D6" w:rsidRPr="0039091C" w:rsidRDefault="001D40D6" w:rsidP="001D40D6">
            <w:pPr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39091C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%pemohon%</w:t>
            </w:r>
          </w:p>
        </w:tc>
        <w:tc>
          <w:tcPr>
            <w:tcW w:w="4478" w:type="dxa"/>
          </w:tcPr>
          <w:p w:rsidR="001D40D6" w:rsidRPr="0039091C" w:rsidRDefault="001D40D6" w:rsidP="001D40D6">
            <w:pPr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39091C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%</w:t>
            </w: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mengetahui</w:t>
            </w:r>
            <w:r w:rsidRPr="0039091C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%</w:t>
            </w: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1D40D6" w:rsidTr="001D40D6">
        <w:tc>
          <w:tcPr>
            <w:tcW w:w="4477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%jabatan%</w:t>
            </w: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%</w:t>
            </w:r>
            <w:r w:rsidR="00E94E77">
              <w:rPr>
                <w:rFonts w:ascii="Cambria" w:hAnsi="Cambria"/>
                <w:sz w:val="24"/>
                <w:szCs w:val="24"/>
                <w:lang w:val="en-US"/>
              </w:rPr>
              <w:t>m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>jabatan%</w:t>
            </w:r>
          </w:p>
        </w:tc>
        <w:tc>
          <w:tcPr>
            <w:tcW w:w="4478" w:type="dxa"/>
          </w:tcPr>
          <w:p w:rsidR="001D40D6" w:rsidRDefault="001D40D6" w:rsidP="001D40D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9091C" w:rsidRPr="0039091C" w:rsidRDefault="0039091C">
      <w:pPr>
        <w:rPr>
          <w:rFonts w:ascii="Cambria" w:hAnsi="Cambria"/>
          <w:sz w:val="24"/>
          <w:szCs w:val="24"/>
          <w:lang w:val="en-US"/>
        </w:rPr>
      </w:pPr>
    </w:p>
    <w:sectPr w:rsidR="0039091C" w:rsidRPr="0039091C" w:rsidSect="00876B26">
      <w:pgSz w:w="11907" w:h="16839" w:code="9"/>
      <w:pgMar w:top="1872" w:right="1440" w:bottom="1440" w:left="1728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99D0832"/>
    <w:multiLevelType w:val="hybridMultilevel"/>
    <w:tmpl w:val="46627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3718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>
      <w:start w:val="1"/>
      <w:numFmt w:val="decimal"/>
      <w:lvlText w:val="%7."/>
      <w:lvlJc w:val="left"/>
      <w:pPr>
        <w:tabs>
          <w:tab w:val="num" w:pos="2790"/>
        </w:tabs>
        <w:ind w:left="2790" w:hanging="360"/>
      </w:pPr>
    </w:lvl>
    <w:lvl w:ilvl="7">
      <w:start w:val="1"/>
      <w:numFmt w:val="decimal"/>
      <w:lvlText w:val="%8."/>
      <w:lvlJc w:val="left"/>
      <w:pPr>
        <w:tabs>
          <w:tab w:val="num" w:pos="3150"/>
        </w:tabs>
        <w:ind w:left="3150" w:hanging="360"/>
      </w:pPr>
    </w:lvl>
    <w:lvl w:ilvl="8">
      <w:start w:val="1"/>
      <w:numFmt w:val="decimal"/>
      <w:lvlText w:val="%9."/>
      <w:lvlJc w:val="left"/>
      <w:pPr>
        <w:tabs>
          <w:tab w:val="num" w:pos="3510"/>
        </w:tabs>
        <w:ind w:left="3510" w:hanging="360"/>
      </w:pPr>
    </w:lvl>
  </w:abstractNum>
  <w:abstractNum w:abstractNumId="7">
    <w:nsid w:val="2A6B179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806587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863418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79127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D9508C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FC6338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53D24F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4703E3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BB6505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>
      <w:start w:val="1"/>
      <w:numFmt w:val="decimal"/>
      <w:lvlText w:val="%7."/>
      <w:lvlJc w:val="left"/>
      <w:pPr>
        <w:tabs>
          <w:tab w:val="num" w:pos="2790"/>
        </w:tabs>
        <w:ind w:left="2790" w:hanging="360"/>
      </w:pPr>
    </w:lvl>
    <w:lvl w:ilvl="7">
      <w:start w:val="1"/>
      <w:numFmt w:val="decimal"/>
      <w:lvlText w:val="%8."/>
      <w:lvlJc w:val="left"/>
      <w:pPr>
        <w:tabs>
          <w:tab w:val="num" w:pos="3150"/>
        </w:tabs>
        <w:ind w:left="3150" w:hanging="360"/>
      </w:pPr>
    </w:lvl>
    <w:lvl w:ilvl="8">
      <w:start w:val="1"/>
      <w:numFmt w:val="decimal"/>
      <w:lvlText w:val="%9."/>
      <w:lvlJc w:val="left"/>
      <w:pPr>
        <w:tabs>
          <w:tab w:val="num" w:pos="3510"/>
        </w:tabs>
        <w:ind w:left="3510" w:hanging="360"/>
      </w:pPr>
    </w:lvl>
  </w:abstractNum>
  <w:abstractNum w:abstractNumId="16">
    <w:nsid w:val="7EDE595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F9F46B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1"/>
  </w:num>
  <w:num w:numId="9">
    <w:abstractNumId w:val="7"/>
  </w:num>
  <w:num w:numId="10">
    <w:abstractNumId w:val="17"/>
  </w:num>
  <w:num w:numId="11">
    <w:abstractNumId w:val="16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4D"/>
    <w:rsid w:val="000507FC"/>
    <w:rsid w:val="0006613B"/>
    <w:rsid w:val="00083DCB"/>
    <w:rsid w:val="000D5659"/>
    <w:rsid w:val="000E5776"/>
    <w:rsid w:val="00135EFB"/>
    <w:rsid w:val="001C100F"/>
    <w:rsid w:val="001D40D6"/>
    <w:rsid w:val="00296AB0"/>
    <w:rsid w:val="002B366F"/>
    <w:rsid w:val="002D69AC"/>
    <w:rsid w:val="0039091C"/>
    <w:rsid w:val="004A30DA"/>
    <w:rsid w:val="004E13FC"/>
    <w:rsid w:val="005656F4"/>
    <w:rsid w:val="005E0EBA"/>
    <w:rsid w:val="005E6FC2"/>
    <w:rsid w:val="006A7221"/>
    <w:rsid w:val="006D08A7"/>
    <w:rsid w:val="006D24C8"/>
    <w:rsid w:val="00782933"/>
    <w:rsid w:val="007D39CA"/>
    <w:rsid w:val="00825936"/>
    <w:rsid w:val="00876B26"/>
    <w:rsid w:val="008841C0"/>
    <w:rsid w:val="008C55D4"/>
    <w:rsid w:val="00943E52"/>
    <w:rsid w:val="0097412A"/>
    <w:rsid w:val="009A6202"/>
    <w:rsid w:val="009C15A8"/>
    <w:rsid w:val="009C6AF2"/>
    <w:rsid w:val="009D248B"/>
    <w:rsid w:val="00A754D0"/>
    <w:rsid w:val="00AD31E1"/>
    <w:rsid w:val="00B14B50"/>
    <w:rsid w:val="00B76A2C"/>
    <w:rsid w:val="00C06285"/>
    <w:rsid w:val="00C270AD"/>
    <w:rsid w:val="00CA5BEB"/>
    <w:rsid w:val="00CB6C48"/>
    <w:rsid w:val="00CD1FDA"/>
    <w:rsid w:val="00D63E12"/>
    <w:rsid w:val="00DC6146"/>
    <w:rsid w:val="00E31DC9"/>
    <w:rsid w:val="00E7492F"/>
    <w:rsid w:val="00E94E77"/>
    <w:rsid w:val="00E967CF"/>
    <w:rsid w:val="00F974DC"/>
    <w:rsid w:val="00FB2385"/>
    <w:rsid w:val="00FD094D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D1923FE-F0BA-4788-B41C-BD7DDE9E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HeaderPenawaranChar">
    <w:name w:val="Header Penawaran Char"/>
    <w:rPr>
      <w:b/>
      <w:bCs/>
      <w:i/>
      <w:iCs/>
      <w:color w:val="1F497D"/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HeaderPenawaran">
    <w:name w:val="Header Penawaran"/>
    <w:basedOn w:val="IntenseQuote"/>
    <w:pPr>
      <w:spacing w:before="600"/>
    </w:pPr>
    <w:rPr>
      <w:color w:val="1F497D"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Normal"/>
    <w:pPr>
      <w:ind w:left="567"/>
    </w:pPr>
  </w:style>
  <w:style w:type="paragraph" w:styleId="NoSpacing">
    <w:name w:val="No Spacing"/>
    <w:uiPriority w:val="1"/>
    <w:qFormat/>
    <w:rsid w:val="000507FC"/>
    <w:pPr>
      <w:suppressAutoHyphens/>
    </w:pPr>
    <w:rPr>
      <w:rFonts w:ascii="Calibri" w:eastAsia="SimSun" w:hAnsi="Calibri"/>
      <w:sz w:val="22"/>
      <w:szCs w:val="22"/>
      <w:lang w:val="id-ID" w:eastAsia="ar-SA"/>
    </w:rPr>
  </w:style>
  <w:style w:type="table" w:styleId="TableGrid">
    <w:name w:val="Table Grid"/>
    <w:basedOn w:val="TableNormal"/>
    <w:uiPriority w:val="39"/>
    <w:rsid w:val="00390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38</cp:revision>
  <cp:lastPrinted>1900-12-31T16:00:00Z</cp:lastPrinted>
  <dcterms:created xsi:type="dcterms:W3CDTF">2016-02-21T20:10:00Z</dcterms:created>
  <dcterms:modified xsi:type="dcterms:W3CDTF">2017-02-13T07:10:00Z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