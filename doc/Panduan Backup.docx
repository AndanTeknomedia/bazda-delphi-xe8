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094D" w:rsidRPr="00FD094D" w:rsidRDefault="00FD094D" w:rsidP="00FD094D">
      <w:pPr>
        <w:spacing w:line="360" w:lineRule="auto"/>
        <w:jc w:val="center"/>
        <w:rPr>
          <w:lang w:val="en-US"/>
        </w:rPr>
      </w:pPr>
    </w:p>
    <w:p w:rsidR="00FD094D" w:rsidRDefault="00FD094D">
      <w:pPr>
        <w:spacing w:line="360" w:lineRule="auto"/>
        <w:jc w:val="center"/>
      </w:pPr>
    </w:p>
    <w:p w:rsidR="00A754D0" w:rsidRDefault="008B741C">
      <w:pPr>
        <w:spacing w:line="360" w:lineRule="auto"/>
        <w:jc w:val="center"/>
      </w:pPr>
      <w:r w:rsidRPr="00E31DC9">
        <w:rPr>
          <w:noProof/>
          <w:lang w:val="en-US" w:eastAsia="en-US"/>
        </w:rPr>
        <mc:AlternateContent>
          <mc:Choice Requires="wps">
            <w:drawing>
              <wp:anchor distT="91440" distB="91440" distL="114300" distR="114300" simplePos="0" relativeHeight="251656192" behindDoc="0" locked="0" layoutInCell="0" allowOverlap="1" wp14:anchorId="73E64EC4" wp14:editId="6568B93A">
                <wp:simplePos x="0" y="0"/>
                <wp:positionH relativeFrom="margin">
                  <wp:posOffset>294640</wp:posOffset>
                </wp:positionH>
                <wp:positionV relativeFrom="margin">
                  <wp:posOffset>6515100</wp:posOffset>
                </wp:positionV>
                <wp:extent cx="6048375" cy="2028825"/>
                <wp:effectExtent l="0" t="0" r="0" b="0"/>
                <wp:wrapSquare wrapText="bothSides"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04837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741C" w:rsidRPr="00E31DC9" w:rsidRDefault="00EC2E27">
                            <w:pPr>
                              <w:rPr>
                                <w:color w:val="5B9BD5"/>
                                <w:sz w:val="52"/>
                                <w:szCs w:val="20"/>
                              </w:rPr>
                            </w:pPr>
                            <w:r>
                              <w:rPr>
                                <w:sz w:val="52"/>
                                <w:szCs w:val="20"/>
                                <w:lang w:val="en-US"/>
                              </w:rPr>
                              <w:t>Backup Data</w:t>
                            </w:r>
                            <w:r w:rsidR="00E31DC9" w:rsidRPr="00E31DC9">
                              <w:rPr>
                                <w:sz w:val="5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31DC9" w:rsidRPr="00E31DC9">
                              <w:rPr>
                                <w:sz w:val="52"/>
                                <w:szCs w:val="20"/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="00E31DC9" w:rsidRPr="00E31DC9">
                              <w:rPr>
                                <w:sz w:val="5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B741C">
                              <w:rPr>
                                <w:sz w:val="52"/>
                                <w:szCs w:val="20"/>
                                <w:lang w:val="en-US"/>
                              </w:rPr>
                              <w:t xml:space="preserve">Informasi </w:t>
                            </w:r>
                            <w:proofErr w:type="spellStart"/>
                            <w:r w:rsidR="008B741C">
                              <w:rPr>
                                <w:sz w:val="52"/>
                                <w:szCs w:val="20"/>
                                <w:lang w:val="en-US"/>
                              </w:rPr>
                              <w:t>Manajemen</w:t>
                            </w:r>
                            <w:proofErr w:type="spellEnd"/>
                            <w:r>
                              <w:rPr>
                                <w:sz w:val="5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741C">
                              <w:rPr>
                                <w:sz w:val="52"/>
                                <w:szCs w:val="20"/>
                                <w:lang w:val="en-US"/>
                              </w:rPr>
                              <w:t>Badan</w:t>
                            </w:r>
                            <w:proofErr w:type="spellEnd"/>
                            <w:r w:rsidR="008B741C">
                              <w:rPr>
                                <w:sz w:val="5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741C">
                              <w:rPr>
                                <w:sz w:val="52"/>
                                <w:szCs w:val="20"/>
                                <w:lang w:val="en-US"/>
                              </w:rPr>
                              <w:t>Amil</w:t>
                            </w:r>
                            <w:proofErr w:type="spellEnd"/>
                            <w:r w:rsidR="008B741C">
                              <w:rPr>
                                <w:sz w:val="52"/>
                                <w:szCs w:val="20"/>
                                <w:lang w:val="en-US"/>
                              </w:rPr>
                              <w:t xml:space="preserve"> Zakat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64EC4" id="Rectangle 6" o:spid="_x0000_s1026" style="position:absolute;left:0;text-align:left;margin-left:23.2pt;margin-top:513pt;width:476.25pt;height:159.75pt;flip:x;z-index: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" o:allowincell="f" filled="f" fillcolor="black" stroked="f" strokeweight="1.5pt">
                <v:textbox inset="21.6pt,21.6pt,21.6pt,21.6pt">
                  <w:txbxContent>
                    <w:p w:rsidR="008B741C" w:rsidRPr="00E31DC9" w:rsidRDefault="00EC2E27">
                      <w:pPr>
                        <w:rPr>
                          <w:color w:val="5B9BD5"/>
                          <w:sz w:val="52"/>
                          <w:szCs w:val="20"/>
                        </w:rPr>
                      </w:pPr>
                      <w:r>
                        <w:rPr>
                          <w:sz w:val="52"/>
                          <w:szCs w:val="20"/>
                          <w:lang w:val="en-US"/>
                        </w:rPr>
                        <w:t>Backup Data</w:t>
                      </w:r>
                      <w:r w:rsidR="00E31DC9" w:rsidRPr="00E31DC9">
                        <w:rPr>
                          <w:sz w:val="5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E31DC9" w:rsidRPr="00E31DC9">
                        <w:rPr>
                          <w:sz w:val="52"/>
                          <w:szCs w:val="20"/>
                          <w:lang w:val="en-US"/>
                        </w:rPr>
                        <w:t>Sistem</w:t>
                      </w:r>
                      <w:proofErr w:type="spellEnd"/>
                      <w:r w:rsidR="00E31DC9" w:rsidRPr="00E31DC9">
                        <w:rPr>
                          <w:sz w:val="52"/>
                          <w:szCs w:val="20"/>
                          <w:lang w:val="en-US"/>
                        </w:rPr>
                        <w:t xml:space="preserve"> </w:t>
                      </w:r>
                      <w:r w:rsidR="008B741C">
                        <w:rPr>
                          <w:sz w:val="52"/>
                          <w:szCs w:val="20"/>
                          <w:lang w:val="en-US"/>
                        </w:rPr>
                        <w:t xml:space="preserve">Informasi </w:t>
                      </w:r>
                      <w:proofErr w:type="spellStart"/>
                      <w:r w:rsidR="008B741C">
                        <w:rPr>
                          <w:sz w:val="52"/>
                          <w:szCs w:val="20"/>
                          <w:lang w:val="en-US"/>
                        </w:rPr>
                        <w:t>Manajemen</w:t>
                      </w:r>
                      <w:proofErr w:type="spellEnd"/>
                      <w:r>
                        <w:rPr>
                          <w:sz w:val="5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8B741C">
                        <w:rPr>
                          <w:sz w:val="52"/>
                          <w:szCs w:val="20"/>
                          <w:lang w:val="en-US"/>
                        </w:rPr>
                        <w:t>Badan</w:t>
                      </w:r>
                      <w:proofErr w:type="spellEnd"/>
                      <w:r w:rsidR="008B741C">
                        <w:rPr>
                          <w:sz w:val="5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8B741C">
                        <w:rPr>
                          <w:sz w:val="52"/>
                          <w:szCs w:val="20"/>
                          <w:lang w:val="en-US"/>
                        </w:rPr>
                        <w:t>Amil</w:t>
                      </w:r>
                      <w:proofErr w:type="spellEnd"/>
                      <w:r w:rsidR="008B741C">
                        <w:rPr>
                          <w:sz w:val="52"/>
                          <w:szCs w:val="20"/>
                          <w:lang w:val="en-US"/>
                        </w:rPr>
                        <w:t xml:space="preserve"> Zakat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31DC9">
        <w:rPr>
          <w:noProof/>
          <w:lang w:val="en-US" w:eastAsia="en-US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4A48635C" wp14:editId="5618A0DB">
                <wp:simplePos x="0" y="0"/>
                <wp:positionH relativeFrom="margin">
                  <wp:posOffset>0</wp:posOffset>
                </wp:positionH>
                <wp:positionV relativeFrom="margin">
                  <wp:posOffset>6205855</wp:posOffset>
                </wp:positionV>
                <wp:extent cx="4323080" cy="967740"/>
                <wp:effectExtent l="0" t="0" r="1270" b="3810"/>
                <wp:wrapSquare wrapText="bothSides"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32308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741C" w:rsidRPr="008B741C" w:rsidRDefault="00EC2E27" w:rsidP="008B741C">
                            <w:pPr>
                              <w:rPr>
                                <w:color w:val="5B9BD5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Panduan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8635C" id="_x0000_s1027" style="position:absolute;left:0;text-align:left;margin-left:0;margin-top:488.65pt;width:340.4pt;height:76.2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" o:allowincell="f" filled="f" fillcolor="black" stroked="f" strokeweight="1.5pt">
                <v:textbox inset="21.6pt,21.6pt,21.6pt,21.6pt">
                  <w:txbxContent>
                    <w:p w:rsidR="008B741C" w:rsidRPr="008B741C" w:rsidRDefault="00EC2E27" w:rsidP="008B741C">
                      <w:pPr>
                        <w:rPr>
                          <w:color w:val="5B9BD5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  <w:lang w:val="en-US"/>
                        </w:rPr>
                        <w:t>Panduan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974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D0CF9DE" wp14:editId="25DABCC6">
                <wp:simplePos x="0" y="0"/>
                <wp:positionH relativeFrom="column">
                  <wp:posOffset>1933575</wp:posOffset>
                </wp:positionH>
                <wp:positionV relativeFrom="paragraph">
                  <wp:posOffset>-1868805</wp:posOffset>
                </wp:positionV>
                <wp:extent cx="8058150" cy="7743825"/>
                <wp:effectExtent l="0" t="1905" r="0" b="7620"/>
                <wp:wrapNone/>
                <wp:docPr id="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8150" cy="7743825"/>
                        </a:xfrm>
                        <a:prstGeom prst="ellipse">
                          <a:avLst/>
                        </a:prstGeom>
                        <a:solidFill>
                          <a:srgbClr val="E2EF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DC7189" id="Oval 5" o:spid="_x0000_s1026" style="position:absolute;margin-left:152.25pt;margin-top:-147.15pt;width:634.5pt;height:609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" fillcolor="#e2efd9" stroked="f"/>
            </w:pict>
          </mc:Fallback>
        </mc:AlternateContent>
      </w:r>
      <w:r w:rsidR="00F974D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388CCF9" wp14:editId="422C4C84">
                <wp:simplePos x="0" y="0"/>
                <wp:positionH relativeFrom="column">
                  <wp:posOffset>962025</wp:posOffset>
                </wp:positionH>
                <wp:positionV relativeFrom="paragraph">
                  <wp:posOffset>-2116455</wp:posOffset>
                </wp:positionV>
                <wp:extent cx="8858250" cy="8220075"/>
                <wp:effectExtent l="0" t="1905" r="0" b="7620"/>
                <wp:wrapNone/>
                <wp:docPr id="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0" cy="8220075"/>
                        </a:xfrm>
                        <a:prstGeom prst="ellipse">
                          <a:avLst/>
                        </a:prstGeom>
                        <a:solidFill>
                          <a:srgbClr val="C5E0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D49D0" id="Oval 4" o:spid="_x0000_s1026" style="position:absolute;margin-left:75.75pt;margin-top:-166.65pt;width:697.5pt;height:647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" fillcolor="#c5e0b3" stroked="f"/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573C528" wp14:editId="555F7E0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4212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ATM Mandiri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E27" w:rsidRDefault="00EC2E27">
      <w:pPr>
        <w:suppressAutoHyphens w:val="0"/>
        <w:spacing w:after="0" w:line="240" w:lineRule="auto"/>
      </w:pPr>
      <w:r>
        <w:br w:type="page"/>
      </w:r>
    </w:p>
    <w:p w:rsidR="00A754D0" w:rsidRPr="00EC2E27" w:rsidRDefault="00EC2E27">
      <w:pPr>
        <w:pStyle w:val="HeaderPenawaran"/>
        <w:rPr>
          <w:lang w:val="en-US"/>
        </w:rPr>
      </w:pPr>
      <w:r>
        <w:rPr>
          <w:lang w:val="en-US"/>
        </w:rPr>
        <w:lastRenderedPageBreak/>
        <w:t>BACKUP MANUAL</w:t>
      </w:r>
    </w:p>
    <w:p w:rsidR="00A754D0" w:rsidRPr="00EC2E27" w:rsidRDefault="00EC2E27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membackup</w:t>
      </w:r>
      <w:proofErr w:type="spellEnd"/>
      <w:r>
        <w:rPr>
          <w:lang w:val="en-US"/>
        </w:rPr>
        <w:t xml:space="preserve"> database:</w:t>
      </w:r>
    </w:p>
    <w:p w:rsidR="00EC2E27" w:rsidRDefault="00EC2E27" w:rsidP="00EC2E2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EC2E27">
        <w:rPr>
          <w:lang w:val="en-US"/>
        </w:rPr>
        <w:t>Jalankan</w:t>
      </w:r>
      <w:proofErr w:type="spellEnd"/>
      <w:r w:rsidRPr="00EC2E27">
        <w:rPr>
          <w:lang w:val="en-US"/>
        </w:rPr>
        <w:t xml:space="preserve"> </w:t>
      </w:r>
      <w:proofErr w:type="spellStart"/>
      <w:r w:rsidRPr="00EC2E27">
        <w:rPr>
          <w:b/>
          <w:lang w:val="en-US"/>
        </w:rPr>
        <w:t>pgAdmin</w:t>
      </w:r>
      <w:proofErr w:type="spellEnd"/>
      <w:r w:rsidRPr="00EC2E27">
        <w:rPr>
          <w:b/>
          <w:lang w:val="en-US"/>
        </w:rPr>
        <w:t xml:space="preserve"> III </w:t>
      </w:r>
      <w:r w:rsidRPr="00EC2E27">
        <w:rPr>
          <w:lang w:val="en-US"/>
        </w:rPr>
        <w:t xml:space="preserve"> </w:t>
      </w:r>
      <w:proofErr w:type="spellStart"/>
      <w:r w:rsidRPr="00EC2E27">
        <w:rPr>
          <w:lang w:val="en-US"/>
        </w:rPr>
        <w:t>dari</w:t>
      </w:r>
      <w:proofErr w:type="spellEnd"/>
      <w:r w:rsidRPr="00EC2E27">
        <w:rPr>
          <w:lang w:val="en-US"/>
        </w:rPr>
        <w:t xml:space="preserve"> start menu</w:t>
      </w:r>
    </w:p>
    <w:p w:rsidR="00EC2E27" w:rsidRDefault="00EC2E27" w:rsidP="00EC2E2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Windows 7</w:t>
      </w:r>
      <w:r>
        <w:rPr>
          <w:lang w:val="en-US"/>
        </w:rPr>
        <w:br/>
      </w:r>
      <w:r>
        <w:rPr>
          <w:lang w:val="en-US"/>
        </w:rPr>
        <w:br/>
      </w:r>
      <w:r w:rsidRPr="00EC2E27">
        <w:rPr>
          <w:noProof/>
          <w:lang w:val="en-US" w:eastAsia="en-US"/>
        </w:rPr>
        <w:drawing>
          <wp:inline distT="0" distB="0" distL="0" distR="0" wp14:anchorId="0D85FE03" wp14:editId="4971384D">
            <wp:extent cx="3801005" cy="5020376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27" w:rsidRDefault="00EC2E27" w:rsidP="00EC2E2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Windows 8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Windows 10</w:t>
      </w:r>
      <w:r>
        <w:rPr>
          <w:lang w:val="en-US"/>
        </w:rPr>
        <w:br/>
      </w:r>
      <w:r w:rsidR="00773A19">
        <w:rPr>
          <w:noProof/>
          <w:lang w:val="en-US" w:eastAsia="en-US"/>
        </w:rPr>
        <w:drawing>
          <wp:inline distT="0" distB="0" distL="0" distR="0">
            <wp:extent cx="4768374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03" cy="560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E27" w:rsidRDefault="00EC2E27" w:rsidP="00EC2E2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III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 w:rsidRPr="00EC2E27">
        <w:rPr>
          <w:b/>
          <w:lang w:val="en-US"/>
        </w:rPr>
        <w:t>PostgreSQL</w:t>
      </w:r>
      <w:proofErr w:type="spellEnd"/>
      <w:r>
        <w:rPr>
          <w:b/>
          <w:lang w:val="en-US"/>
        </w:rPr>
        <w:t xml:space="preserve"> 8.4 (localhost:5432)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SimBaz</w:t>
      </w:r>
      <w:proofErr w:type="spellEnd"/>
      <w:r>
        <w:rPr>
          <w:b/>
          <w:lang w:val="en-US"/>
        </w:rPr>
        <w:t xml:space="preserve"> (localhost:5432)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Connect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EC2E27">
        <w:rPr>
          <w:noProof/>
          <w:lang w:val="en-US" w:eastAsia="en-US"/>
        </w:rPr>
        <w:drawing>
          <wp:inline distT="0" distB="0" distL="0" distR="0" wp14:anchorId="47F170F1" wp14:editId="1486A119">
            <wp:extent cx="2943636" cy="288647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27" w:rsidRDefault="00EC2E27" w:rsidP="00EC2E2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password.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password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. Password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Administrator.</w:t>
      </w:r>
      <w:r>
        <w:rPr>
          <w:lang w:val="en-US"/>
        </w:rPr>
        <w:br/>
      </w:r>
      <w:r>
        <w:rPr>
          <w:lang w:val="en-US"/>
        </w:rPr>
        <w:br/>
      </w:r>
      <w:r w:rsidRPr="00EC2E27">
        <w:rPr>
          <w:noProof/>
          <w:lang w:val="en-US" w:eastAsia="en-US"/>
        </w:rPr>
        <w:drawing>
          <wp:inline distT="0" distB="0" distL="0" distR="0" wp14:anchorId="0E2AF0A0" wp14:editId="700D26B4">
            <wp:extent cx="3153215" cy="170521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27" w:rsidRPr="00EC2E27" w:rsidRDefault="00EC2E27" w:rsidP="00926EE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 w:rsidRPr="00926EE2">
        <w:rPr>
          <w:b/>
          <w:lang w:val="en-US"/>
        </w:rPr>
        <w:t>simbaz-</w:t>
      </w:r>
      <w:r w:rsidR="00926EE2" w:rsidRPr="00926EE2">
        <w:rPr>
          <w:b/>
          <w:lang w:val="en-US"/>
        </w:rPr>
        <w:t>plp</w:t>
      </w:r>
      <w:proofErr w:type="spellEnd"/>
      <w:r w:rsidR="00926EE2">
        <w:rPr>
          <w:b/>
          <w:lang w:val="en-US"/>
        </w:rPr>
        <w:t xml:space="preserve"> </w:t>
      </w:r>
      <w:r w:rsidR="00926EE2">
        <w:rPr>
          <w:lang w:val="en-US"/>
        </w:rPr>
        <w:t xml:space="preserve"> </w:t>
      </w:r>
      <w:proofErr w:type="spellStart"/>
      <w:r w:rsidR="00926EE2">
        <w:rPr>
          <w:lang w:val="en-US"/>
        </w:rPr>
        <w:t>dan</w:t>
      </w:r>
      <w:proofErr w:type="spellEnd"/>
      <w:r w:rsidR="00926EE2">
        <w:rPr>
          <w:lang w:val="en-US"/>
        </w:rPr>
        <w:t xml:space="preserve"> </w:t>
      </w:r>
      <w:proofErr w:type="spellStart"/>
      <w:r w:rsidR="00926EE2">
        <w:rPr>
          <w:lang w:val="en-US"/>
        </w:rPr>
        <w:t>klik</w:t>
      </w:r>
      <w:proofErr w:type="spellEnd"/>
      <w:r w:rsidR="00926EE2">
        <w:rPr>
          <w:lang w:val="en-US"/>
        </w:rPr>
        <w:t xml:space="preserve"> </w:t>
      </w:r>
      <w:proofErr w:type="spellStart"/>
      <w:r w:rsidR="00926EE2">
        <w:rPr>
          <w:lang w:val="en-US"/>
        </w:rPr>
        <w:t>kanan</w:t>
      </w:r>
      <w:proofErr w:type="spellEnd"/>
      <w:r w:rsidR="00926EE2">
        <w:rPr>
          <w:lang w:val="en-US"/>
        </w:rPr>
        <w:t xml:space="preserve"> di situ, </w:t>
      </w:r>
      <w:proofErr w:type="spellStart"/>
      <w:r w:rsidR="00926EE2">
        <w:rPr>
          <w:lang w:val="en-US"/>
        </w:rPr>
        <w:t>klik</w:t>
      </w:r>
      <w:proofErr w:type="spellEnd"/>
      <w:r w:rsidR="00926EE2">
        <w:rPr>
          <w:lang w:val="en-US"/>
        </w:rPr>
        <w:t xml:space="preserve"> backup</w:t>
      </w:r>
      <w:r w:rsidR="00926EE2">
        <w:rPr>
          <w:lang w:val="en-US"/>
        </w:rPr>
        <w:br/>
      </w:r>
      <w:r w:rsidR="00926EE2">
        <w:rPr>
          <w:lang w:val="en-US"/>
        </w:rPr>
        <w:lastRenderedPageBreak/>
        <w:br/>
      </w:r>
      <w:r w:rsidR="00926EE2" w:rsidRPr="00926EE2">
        <w:rPr>
          <w:noProof/>
          <w:lang w:val="en-US" w:eastAsia="en-US"/>
        </w:rPr>
        <w:drawing>
          <wp:inline distT="0" distB="0" distL="0" distR="0" wp14:anchorId="3036E59D" wp14:editId="7E1D060E">
            <wp:extent cx="4029637" cy="487748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4" w:rsidRDefault="00926EE2" w:rsidP="00926EE2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926EE2">
        <w:rPr>
          <w:lang w:val="en-US"/>
        </w:rPr>
        <w:lastRenderedPageBreak/>
        <w:t>Masukkan</w:t>
      </w:r>
      <w:proofErr w:type="spellEnd"/>
      <w:r w:rsidRPr="00926EE2">
        <w:rPr>
          <w:lang w:val="en-US"/>
        </w:rPr>
        <w:t xml:space="preserve"> </w:t>
      </w:r>
      <w:proofErr w:type="spellStart"/>
      <w:r w:rsidRPr="00926EE2">
        <w:rPr>
          <w:lang w:val="en-US"/>
        </w:rPr>
        <w:t>nama</w:t>
      </w:r>
      <w:proofErr w:type="spellEnd"/>
      <w:r w:rsidRPr="00926EE2">
        <w:rPr>
          <w:lang w:val="en-US"/>
        </w:rPr>
        <w:t xml:space="preserve"> file backup, </w:t>
      </w:r>
      <w:proofErr w:type="spellStart"/>
      <w:r w:rsidRPr="00926EE2">
        <w:rPr>
          <w:lang w:val="en-US"/>
        </w:rPr>
        <w:t>kemudian</w:t>
      </w:r>
      <w:proofErr w:type="spellEnd"/>
      <w:r w:rsidRPr="00926EE2">
        <w:rPr>
          <w:lang w:val="en-US"/>
        </w:rPr>
        <w:t xml:space="preserve"> </w:t>
      </w:r>
      <w:proofErr w:type="spellStart"/>
      <w:r w:rsidRPr="00926EE2">
        <w:rPr>
          <w:lang w:val="en-US"/>
        </w:rPr>
        <w:t>klik</w:t>
      </w:r>
      <w:proofErr w:type="spellEnd"/>
      <w:r w:rsidRPr="00926EE2">
        <w:rPr>
          <w:lang w:val="en-US"/>
        </w:rPr>
        <w:t xml:space="preserve"> OK</w:t>
      </w:r>
      <w:r w:rsidRPr="00926EE2">
        <w:rPr>
          <w:lang w:val="en-US"/>
        </w:rPr>
        <w:br/>
      </w:r>
      <w:r w:rsidRPr="00926EE2">
        <w:rPr>
          <w:lang w:val="en-US"/>
        </w:rPr>
        <w:br/>
      </w:r>
      <w:r w:rsidRPr="00926EE2">
        <w:rPr>
          <w:noProof/>
          <w:lang w:val="en-US" w:eastAsia="en-US"/>
        </w:rPr>
        <w:drawing>
          <wp:inline distT="0" distB="0" distL="0" distR="0" wp14:anchorId="10793B63" wp14:editId="6EA8DAEB">
            <wp:extent cx="3820058" cy="325800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D0" w:rsidRDefault="00926EE2" w:rsidP="00926EE2">
      <w:pPr>
        <w:pStyle w:val="ListParagraph"/>
        <w:numPr>
          <w:ilvl w:val="0"/>
          <w:numId w:val="2"/>
        </w:numPr>
        <w:spacing w:line="360" w:lineRule="auto"/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backupakan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Done</w:t>
      </w:r>
      <w:r>
        <w:rPr>
          <w:lang w:val="en-US"/>
        </w:rPr>
        <w:br/>
      </w:r>
      <w:r>
        <w:rPr>
          <w:lang w:val="en-US"/>
        </w:rPr>
        <w:br/>
      </w:r>
      <w:r w:rsidRPr="00926EE2">
        <w:rPr>
          <w:noProof/>
          <w:lang w:val="en-US" w:eastAsia="en-US"/>
        </w:rPr>
        <w:drawing>
          <wp:inline distT="0" distB="0" distL="0" distR="0" wp14:anchorId="36E2FB28" wp14:editId="3084F97E">
            <wp:extent cx="3820058" cy="325800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D0" w:rsidRDefault="00926EE2" w:rsidP="00EC2E27">
      <w:pPr>
        <w:pStyle w:val="ListParagraph"/>
        <w:numPr>
          <w:ilvl w:val="0"/>
          <w:numId w:val="2"/>
        </w:numPr>
        <w:spacing w:line="360" w:lineRule="auto"/>
      </w:pPr>
      <w:r>
        <w:rPr>
          <w:lang w:val="en-US"/>
        </w:rPr>
        <w:t xml:space="preserve">Proses backup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III.</w:t>
      </w:r>
    </w:p>
    <w:sectPr w:rsidR="00A754D0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4D"/>
    <w:rsid w:val="00023FFC"/>
    <w:rsid w:val="0007340B"/>
    <w:rsid w:val="0008071C"/>
    <w:rsid w:val="00083DCB"/>
    <w:rsid w:val="001579C8"/>
    <w:rsid w:val="001A6A36"/>
    <w:rsid w:val="00241D53"/>
    <w:rsid w:val="002F3B0F"/>
    <w:rsid w:val="003D3A93"/>
    <w:rsid w:val="003E6D44"/>
    <w:rsid w:val="00451EBC"/>
    <w:rsid w:val="004A3F5B"/>
    <w:rsid w:val="004B0878"/>
    <w:rsid w:val="004C6B1C"/>
    <w:rsid w:val="005656F4"/>
    <w:rsid w:val="00620ACA"/>
    <w:rsid w:val="006447D7"/>
    <w:rsid w:val="00645F2C"/>
    <w:rsid w:val="006604ED"/>
    <w:rsid w:val="006D08A7"/>
    <w:rsid w:val="00751EB6"/>
    <w:rsid w:val="00773A19"/>
    <w:rsid w:val="00782933"/>
    <w:rsid w:val="008B741C"/>
    <w:rsid w:val="008F58FB"/>
    <w:rsid w:val="00926EE2"/>
    <w:rsid w:val="00973880"/>
    <w:rsid w:val="00A131A4"/>
    <w:rsid w:val="00A21F8D"/>
    <w:rsid w:val="00A35685"/>
    <w:rsid w:val="00A377C0"/>
    <w:rsid w:val="00A754D0"/>
    <w:rsid w:val="00AC3B14"/>
    <w:rsid w:val="00B46493"/>
    <w:rsid w:val="00C27DC5"/>
    <w:rsid w:val="00CC18BF"/>
    <w:rsid w:val="00D1191F"/>
    <w:rsid w:val="00D7001B"/>
    <w:rsid w:val="00DD33C3"/>
    <w:rsid w:val="00DD50F1"/>
    <w:rsid w:val="00E175BA"/>
    <w:rsid w:val="00E31DC9"/>
    <w:rsid w:val="00E62696"/>
    <w:rsid w:val="00EA5166"/>
    <w:rsid w:val="00EC2E27"/>
    <w:rsid w:val="00EF0AFF"/>
    <w:rsid w:val="00F77512"/>
    <w:rsid w:val="00F91AE8"/>
    <w:rsid w:val="00F974DC"/>
    <w:rsid w:val="00FD094D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7722DDF4-8905-4258-8BB5-B2C08F04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rPr>
      <w:b/>
      <w:bCs/>
      <w:i/>
      <w:iCs/>
      <w:color w:val="4F81BD"/>
    </w:rPr>
  </w:style>
  <w:style w:type="character" w:customStyle="1" w:styleId="HeaderPenawaranChar">
    <w:name w:val="Header Penawaran Char"/>
    <w:rPr>
      <w:b/>
      <w:bCs/>
      <w:i/>
      <w:iCs/>
      <w:color w:val="1F497D"/>
      <w:sz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HeaderPenawaran">
    <w:name w:val="Header Penawaran"/>
    <w:basedOn w:val="IntenseQuote"/>
    <w:pPr>
      <w:spacing w:before="600"/>
    </w:pPr>
    <w:rPr>
      <w:color w:val="1F497D"/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Contents">
    <w:name w:val="List Contents"/>
    <w:basedOn w:val="Normal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Toshiba</cp:lastModifiedBy>
  <cp:revision>4</cp:revision>
  <cp:lastPrinted>1900-12-31T16:00:00Z</cp:lastPrinted>
  <dcterms:created xsi:type="dcterms:W3CDTF">2018-01-10T12:07:00Z</dcterms:created>
  <dcterms:modified xsi:type="dcterms:W3CDTF">2018-01-10T12:24:00Z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